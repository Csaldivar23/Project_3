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C47C0" w14:textId="4131CCED" w:rsidR="00E9609C" w:rsidRDefault="00E9609C">
      <w:r>
        <w:t>Break down for README file for the ERD portion of the assignment.</w:t>
      </w:r>
    </w:p>
    <w:p w14:paraId="4A8CF072" w14:textId="77777777" w:rsidR="00E9609C" w:rsidRDefault="00E9609C"/>
    <w:p w14:paraId="31B0AAE9" w14:textId="5DA97F7E" w:rsidR="00A326AB" w:rsidRDefault="00EB7C8D">
      <w:r>
        <w:t xml:space="preserve">While cleaning the primary database it was split into five .CSV files and opened within Visual Studio Code for better readability. QuickDBD </w:t>
      </w:r>
      <w:r w:rsidR="00E9609C">
        <w:t xml:space="preserve">was used </w:t>
      </w:r>
      <w:r>
        <w:t xml:space="preserve">to create the tables and their relationships, and then exported the results of </w:t>
      </w:r>
      <w:r w:rsidR="00E9609C">
        <w:t xml:space="preserve">the </w:t>
      </w:r>
      <w:r>
        <w:t xml:space="preserve">table display </w:t>
      </w:r>
      <w:r w:rsidR="00E9609C">
        <w:t xml:space="preserve">and table schema </w:t>
      </w:r>
      <w:r>
        <w:t>SQL file</w:t>
      </w:r>
      <w:r w:rsidR="00E9609C">
        <w:t>.</w:t>
      </w:r>
      <w:r>
        <w:t xml:space="preserve"> The SQL </w:t>
      </w:r>
      <w:r w:rsidR="00E9609C">
        <w:t xml:space="preserve">table </w:t>
      </w:r>
      <w:r>
        <w:t xml:space="preserve">schema was uploaded to generate each table, </w:t>
      </w:r>
      <w:r w:rsidR="00E9609C">
        <w:t xml:space="preserve">and its </w:t>
      </w:r>
      <w:r>
        <w:t xml:space="preserve">CSV </w:t>
      </w:r>
      <w:r w:rsidR="00E9609C">
        <w:t xml:space="preserve">supplied the data. </w:t>
      </w:r>
      <w:r>
        <w:t xml:space="preserve">Last, pgAdmin was used to create the primary ERD model </w:t>
      </w:r>
      <w:r w:rsidR="00E9609C">
        <w:t xml:space="preserve">to add </w:t>
      </w:r>
      <w:r>
        <w:t>relationships, keys</w:t>
      </w:r>
      <w:r w:rsidR="00E9609C">
        <w:t>,</w:t>
      </w:r>
      <w:r>
        <w:t xml:space="preserve"> and </w:t>
      </w:r>
      <w:r w:rsidR="00E9609C">
        <w:t xml:space="preserve">constraints. </w:t>
      </w:r>
      <w:r>
        <w:t>All related files are in the repository's main branch.</w:t>
      </w:r>
    </w:p>
    <w:sectPr w:rsidR="00A32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6493667">
    <w:abstractNumId w:val="19"/>
  </w:num>
  <w:num w:numId="2" w16cid:durableId="1754736642">
    <w:abstractNumId w:val="12"/>
  </w:num>
  <w:num w:numId="3" w16cid:durableId="366877539">
    <w:abstractNumId w:val="10"/>
  </w:num>
  <w:num w:numId="4" w16cid:durableId="22488134">
    <w:abstractNumId w:val="21"/>
  </w:num>
  <w:num w:numId="5" w16cid:durableId="1959947281">
    <w:abstractNumId w:val="13"/>
  </w:num>
  <w:num w:numId="6" w16cid:durableId="1564756437">
    <w:abstractNumId w:val="16"/>
  </w:num>
  <w:num w:numId="7" w16cid:durableId="1708025724">
    <w:abstractNumId w:val="18"/>
  </w:num>
  <w:num w:numId="8" w16cid:durableId="1264873916">
    <w:abstractNumId w:val="9"/>
  </w:num>
  <w:num w:numId="9" w16cid:durableId="339815241">
    <w:abstractNumId w:val="7"/>
  </w:num>
  <w:num w:numId="10" w16cid:durableId="1350375695">
    <w:abstractNumId w:val="6"/>
  </w:num>
  <w:num w:numId="11" w16cid:durableId="1785035153">
    <w:abstractNumId w:val="5"/>
  </w:num>
  <w:num w:numId="12" w16cid:durableId="722558363">
    <w:abstractNumId w:val="4"/>
  </w:num>
  <w:num w:numId="13" w16cid:durableId="224294043">
    <w:abstractNumId w:val="8"/>
  </w:num>
  <w:num w:numId="14" w16cid:durableId="47925953">
    <w:abstractNumId w:val="3"/>
  </w:num>
  <w:num w:numId="15" w16cid:durableId="228541980">
    <w:abstractNumId w:val="2"/>
  </w:num>
  <w:num w:numId="16" w16cid:durableId="602343718">
    <w:abstractNumId w:val="1"/>
  </w:num>
  <w:num w:numId="17" w16cid:durableId="2081827861">
    <w:abstractNumId w:val="0"/>
  </w:num>
  <w:num w:numId="18" w16cid:durableId="1686327657">
    <w:abstractNumId w:val="14"/>
  </w:num>
  <w:num w:numId="19" w16cid:durableId="1108887595">
    <w:abstractNumId w:val="15"/>
  </w:num>
  <w:num w:numId="20" w16cid:durableId="715396590">
    <w:abstractNumId w:val="20"/>
  </w:num>
  <w:num w:numId="21" w16cid:durableId="1993367706">
    <w:abstractNumId w:val="17"/>
  </w:num>
  <w:num w:numId="22" w16cid:durableId="1658266919">
    <w:abstractNumId w:val="11"/>
  </w:num>
  <w:num w:numId="23" w16cid:durableId="213621281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E4"/>
    <w:rsid w:val="000416C5"/>
    <w:rsid w:val="000D29B7"/>
    <w:rsid w:val="00221938"/>
    <w:rsid w:val="00645252"/>
    <w:rsid w:val="006D3D74"/>
    <w:rsid w:val="00835410"/>
    <w:rsid w:val="0083569A"/>
    <w:rsid w:val="00A135E4"/>
    <w:rsid w:val="00A326AB"/>
    <w:rsid w:val="00A8378A"/>
    <w:rsid w:val="00A9204E"/>
    <w:rsid w:val="00E9609C"/>
    <w:rsid w:val="00EB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16DB21"/>
  <w15:chartTrackingRefBased/>
  <w15:docId w15:val="{26FDA6CE-FAA8-445E-AE52-68B7618C7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one\AppData\Local\Microsoft\Office\16.0\DTS\en-US%7b9370D8DC-5297-4B1F-B9CF-5376C60DFFD7%7d\%7b419F6622-F8BC-4932-995F-A9089FA1BBD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{419F6622-F8BC-4932-995F-A9089FA1BBDE}tf02786999_win32</Template>
  <TotalTime>99</TotalTime>
  <Pages>1</Pages>
  <Words>96</Words>
  <Characters>488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Miller</dc:creator>
  <cp:keywords/>
  <dc:description/>
  <cp:lastModifiedBy>Lisa Miller</cp:lastModifiedBy>
  <cp:revision>2</cp:revision>
  <dcterms:created xsi:type="dcterms:W3CDTF">2024-10-02T02:25:00Z</dcterms:created>
  <dcterms:modified xsi:type="dcterms:W3CDTF">2024-10-02T04:04:00Z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GrammarlyDocumentId">
    <vt:lpwstr>c847403a-104f-4436-a2e1-8c68131d9497</vt:lpwstr>
  </property>
</Properties>
</file>